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1.0 -->
  <w:body>
    <w:p>
      <w:pPr>
        <w:ind w:left="0" w:firstLine="0"/>
        <w:rPr>
          <w:rFonts w:ascii="Courier New" w:eastAsia="Courier New" w:hAnsi="Courier New" w:cs="Courier New"/>
          <w:sz w:val="21"/>
          <w:szCs w:val="21"/>
        </w:rPr>
      </w:pPr>
      <w:r>
        <w:rPr>
          <w:rFonts w:ascii="Courier New" w:eastAsia="Courier New" w:hAnsi="Courier New" w:cs="Courier New"/>
          <w:sz w:val="21"/>
          <w:szCs w:val="21"/>
        </w:rPr>
        <w:t># Front matter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lang: ru-RU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title: "Отчёт по лабораторной работе №3"</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subtitle: "Дисциплина: Операционные системы"</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author: "Аветисян Давид Артурович"</w:t>
      </w:r>
    </w:p>
    <w:p>
      <w:pPr>
        <w:ind w:left="0" w:firstLine="0"/>
        <w:rPr>
          <w:rFonts w:ascii="Courier New" w:eastAsia="Courier New" w:hAnsi="Courier New" w:cs="Courier New"/>
          <w:sz w:val="21"/>
          <w:szCs w:val="21"/>
        </w:rPr>
      </w:pPr>
    </w:p>
    <w:p>
      <w:pPr>
        <w:ind w:left="0" w:firstLine="0"/>
        <w:rPr>
          <w:rFonts w:ascii="Courier New" w:eastAsia="Courier New" w:hAnsi="Courier New" w:cs="Courier New"/>
          <w:sz w:val="21"/>
          <w:szCs w:val="21"/>
        </w:rPr>
      </w:pPr>
      <w:r>
        <w:rPr>
          <w:rFonts w:ascii="Courier New" w:eastAsia="Courier New" w:hAnsi="Courier New" w:cs="Courier New"/>
          <w:sz w:val="21"/>
          <w:szCs w:val="21"/>
        </w:rPr>
        <w:t># Formatting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toc-title: "Содержание"</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toc: true # Table of contents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toc_depth: 2</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lof: true # List of figures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lot: true # List of tables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fontsize: 12pt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linestretch: 1.5</w:t>
      </w:r>
    </w:p>
    <w:p>
      <w:pPr>
        <w:ind w:left="0" w:firstLine="0"/>
        <w:rPr>
          <w:rFonts w:ascii="Courier New" w:eastAsia="Courier New" w:hAnsi="Courier New" w:cs="Courier New"/>
          <w:sz w:val="21"/>
          <w:szCs w:val="21"/>
        </w:rPr>
      </w:pPr>
      <w:r>
        <w:rPr>
          <w:rFonts w:ascii="Courier New" w:eastAsia="Courier New" w:hAnsi="Courier New" w:cs="Courier New"/>
          <w:sz w:val="21"/>
          <w:szCs w:val="21"/>
        </w:rPr>
        <w:t>papersize: a4paper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documentclass: scrreprt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polyglossia-lang: russian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polyglossia-otherlangs: english</w:t>
      </w:r>
    </w:p>
    <w:p>
      <w:pPr>
        <w:ind w:left="0" w:firstLine="0"/>
        <w:rPr>
          <w:rFonts w:ascii="Courier New" w:eastAsia="Courier New" w:hAnsi="Courier New" w:cs="Courier New"/>
          <w:sz w:val="21"/>
          <w:szCs w:val="21"/>
        </w:rPr>
      </w:pPr>
      <w:r>
        <w:rPr>
          <w:rFonts w:ascii="Courier New" w:eastAsia="Courier New" w:hAnsi="Courier New" w:cs="Courier New"/>
          <w:sz w:val="21"/>
          <w:szCs w:val="21"/>
        </w:rPr>
        <w:t>mainfont: PT Serif</w:t>
      </w:r>
    </w:p>
    <w:p>
      <w:pPr>
        <w:ind w:left="0" w:firstLine="0"/>
        <w:rPr>
          <w:rFonts w:ascii="Courier New" w:eastAsia="Courier New" w:hAnsi="Courier New" w:cs="Courier New"/>
          <w:sz w:val="21"/>
          <w:szCs w:val="21"/>
        </w:rPr>
      </w:pPr>
      <w:r>
        <w:rPr>
          <w:rFonts w:ascii="Courier New" w:eastAsia="Courier New" w:hAnsi="Courier New" w:cs="Courier New"/>
          <w:sz w:val="21"/>
          <w:szCs w:val="21"/>
        </w:rPr>
        <w:t>romanfont: PT Serif</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sansfont: PT Sans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monofont: PT Mono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mainfontoptions: Ligatures=TeX</w:t>
      </w:r>
    </w:p>
    <w:p>
      <w:pPr>
        <w:ind w:left="0" w:firstLine="0"/>
        <w:rPr>
          <w:rFonts w:ascii="Courier New" w:eastAsia="Courier New" w:hAnsi="Courier New" w:cs="Courier New"/>
          <w:sz w:val="21"/>
          <w:szCs w:val="21"/>
        </w:rPr>
      </w:pPr>
      <w:r>
        <w:rPr>
          <w:rFonts w:ascii="Courier New" w:eastAsia="Courier New" w:hAnsi="Courier New" w:cs="Courier New"/>
          <w:sz w:val="21"/>
          <w:szCs w:val="21"/>
        </w:rPr>
        <w:t>romanfontoptions: Ligatures=TeX</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sansfontoptions: Ligatures=TeX,Scale=MatchLowercase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monofontoptions: Scale=MatchLowercase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indent: true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pdf-engine: lualatex</w:t>
      </w:r>
    </w:p>
    <w:p>
      <w:pPr>
        <w:ind w:left="0" w:firstLine="0"/>
        <w:rPr>
          <w:rFonts w:ascii="Courier New" w:eastAsia="Courier New" w:hAnsi="Courier New" w:cs="Courier New"/>
          <w:sz w:val="21"/>
          <w:szCs w:val="21"/>
        </w:rPr>
      </w:pPr>
      <w:r>
        <w:rPr>
          <w:rFonts w:ascii="Courier New" w:eastAsia="Courier New" w:hAnsi="Courier New" w:cs="Courier New"/>
          <w:sz w:val="21"/>
          <w:szCs w:val="21"/>
        </w:rPr>
        <w:t>header-includes:</w:t>
      </w:r>
    </w:p>
    <w:p>
      <w:pPr>
        <w:numPr>
          <w:ilvl w:val="0"/>
          <w:numId w:val="1"/>
        </w:numPr>
        <w:ind w:left="630" w:hanging="378"/>
        <w:rPr>
          <w:rFonts w:ascii="Courier New" w:eastAsia="Courier New" w:hAnsi="Courier New" w:cs="Courier New"/>
          <w:sz w:val="21"/>
          <w:szCs w:val="21"/>
        </w:rPr>
      </w:pPr>
      <w:r>
        <w:rPr>
          <w:rFonts w:ascii="Courier New" w:eastAsia="Courier New" w:hAnsi="Courier New" w:cs="Courier New"/>
          <w:sz w:val="21"/>
          <w:szCs w:val="21"/>
        </w:rPr>
        <w:t>\linepenalty=10 # the penalty added to the badness of each line within a paragraph (no associated penalty node) Increasing the value makes tex try to have fewer lines in the paragraph.</w:t>
      </w:r>
    </w:p>
    <w:p>
      <w:pPr>
        <w:numPr>
          <w:ilvl w:val="0"/>
          <w:numId w:val="1"/>
        </w:numPr>
        <w:ind w:left="630" w:hanging="378"/>
        <w:rPr>
          <w:rFonts w:ascii="Courier New" w:eastAsia="Courier New" w:hAnsi="Courier New" w:cs="Courier New"/>
          <w:sz w:val="21"/>
          <w:szCs w:val="21"/>
        </w:rPr>
      </w:pPr>
      <w:r>
        <w:rPr>
          <w:rFonts w:ascii="Courier New" w:eastAsia="Courier New" w:hAnsi="Courier New" w:cs="Courier New"/>
          <w:sz w:val="21"/>
          <w:szCs w:val="21"/>
        </w:rPr>
        <w:t>\interlinepenalty=0 # value of the penalty (node) added after each line of a paragraph.</w:t>
      </w:r>
    </w:p>
    <w:p>
      <w:pPr>
        <w:numPr>
          <w:ilvl w:val="0"/>
          <w:numId w:val="1"/>
        </w:numPr>
        <w:ind w:left="630" w:hanging="378"/>
        <w:rPr>
          <w:rFonts w:ascii="Courier New" w:eastAsia="Courier New" w:hAnsi="Courier New" w:cs="Courier New"/>
          <w:sz w:val="21"/>
          <w:szCs w:val="21"/>
        </w:rPr>
      </w:pPr>
      <w:r>
        <w:rPr>
          <w:rFonts w:ascii="Courier New" w:eastAsia="Courier New" w:hAnsi="Courier New" w:cs="Courier New"/>
          <w:sz w:val="21"/>
          <w:szCs w:val="21"/>
        </w:rPr>
        <w:t>\hyphenpenalty=50 # the penalty for line breaking at an automatically inserted hyphen</w:t>
      </w:r>
    </w:p>
    <w:p>
      <w:pPr>
        <w:numPr>
          <w:ilvl w:val="0"/>
          <w:numId w:val="1"/>
        </w:numPr>
        <w:ind w:left="630" w:hanging="378"/>
        <w:rPr>
          <w:rFonts w:ascii="Courier New" w:eastAsia="Courier New" w:hAnsi="Courier New" w:cs="Courier New"/>
          <w:sz w:val="21"/>
          <w:szCs w:val="21"/>
        </w:rPr>
      </w:pPr>
      <w:r>
        <w:rPr>
          <w:rFonts w:ascii="Courier New" w:eastAsia="Courier New" w:hAnsi="Courier New" w:cs="Courier New"/>
          <w:sz w:val="21"/>
          <w:szCs w:val="21"/>
        </w:rPr>
        <w:t>\exhyphenpenalty=50 # the penalty for line breaking at an explicit hyphen</w:t>
      </w:r>
    </w:p>
    <w:p>
      <w:pPr>
        <w:numPr>
          <w:ilvl w:val="0"/>
          <w:numId w:val="1"/>
        </w:numPr>
        <w:ind w:left="630" w:hanging="378"/>
        <w:rPr>
          <w:rFonts w:ascii="Courier New" w:eastAsia="Courier New" w:hAnsi="Courier New" w:cs="Courier New"/>
          <w:sz w:val="21"/>
          <w:szCs w:val="21"/>
        </w:rPr>
      </w:pPr>
      <w:r>
        <w:rPr>
          <w:rFonts w:ascii="Courier New" w:eastAsia="Courier New" w:hAnsi="Courier New" w:cs="Courier New"/>
          <w:sz w:val="21"/>
          <w:szCs w:val="21"/>
        </w:rPr>
        <w:t>\binoppenalty=700 # the penalty for breaking a line at a binary operator</w:t>
      </w:r>
    </w:p>
    <w:p>
      <w:pPr>
        <w:numPr>
          <w:ilvl w:val="0"/>
          <w:numId w:val="1"/>
        </w:numPr>
        <w:ind w:left="630" w:hanging="378"/>
        <w:rPr>
          <w:rFonts w:ascii="Courier New" w:eastAsia="Courier New" w:hAnsi="Courier New" w:cs="Courier New"/>
          <w:sz w:val="21"/>
          <w:szCs w:val="21"/>
        </w:rPr>
      </w:pPr>
      <w:r>
        <w:rPr>
          <w:rFonts w:ascii="Courier New" w:eastAsia="Courier New" w:hAnsi="Courier New" w:cs="Courier New"/>
          <w:sz w:val="21"/>
          <w:szCs w:val="21"/>
        </w:rPr>
        <w:t>\relpenalty=500 # the penalty for breaking a line at a relation</w:t>
      </w:r>
    </w:p>
    <w:p>
      <w:pPr>
        <w:numPr>
          <w:ilvl w:val="0"/>
          <w:numId w:val="1"/>
        </w:numPr>
        <w:ind w:left="630" w:hanging="378"/>
        <w:rPr>
          <w:rFonts w:ascii="Courier New" w:eastAsia="Courier New" w:hAnsi="Courier New" w:cs="Courier New"/>
          <w:sz w:val="21"/>
          <w:szCs w:val="21"/>
        </w:rPr>
      </w:pPr>
      <w:r>
        <w:rPr>
          <w:rFonts w:ascii="Courier New" w:eastAsia="Courier New" w:hAnsi="Courier New" w:cs="Courier New"/>
          <w:sz w:val="21"/>
          <w:szCs w:val="21"/>
        </w:rPr>
        <w:t>\clubpenalty=150 # extra penalty for breaking after first line of a paragraph</w:t>
      </w:r>
    </w:p>
    <w:p>
      <w:pPr>
        <w:numPr>
          <w:ilvl w:val="0"/>
          <w:numId w:val="1"/>
        </w:numPr>
        <w:ind w:left="630" w:hanging="378"/>
        <w:rPr>
          <w:rFonts w:ascii="Courier New" w:eastAsia="Courier New" w:hAnsi="Courier New" w:cs="Courier New"/>
          <w:sz w:val="21"/>
          <w:szCs w:val="21"/>
        </w:rPr>
      </w:pPr>
      <w:r>
        <w:rPr>
          <w:rFonts w:ascii="Courier New" w:eastAsia="Courier New" w:hAnsi="Courier New" w:cs="Courier New"/>
          <w:sz w:val="21"/>
          <w:szCs w:val="21"/>
        </w:rPr>
        <w:t>\widowpenalty=150 # extra penalty for breaking before last line of a paragraph</w:t>
      </w:r>
    </w:p>
    <w:p>
      <w:pPr>
        <w:numPr>
          <w:ilvl w:val="0"/>
          <w:numId w:val="1"/>
        </w:numPr>
        <w:ind w:left="630" w:hanging="378"/>
        <w:rPr>
          <w:rFonts w:ascii="Courier New" w:eastAsia="Courier New" w:hAnsi="Courier New" w:cs="Courier New"/>
          <w:sz w:val="21"/>
          <w:szCs w:val="21"/>
        </w:rPr>
      </w:pPr>
      <w:r>
        <w:rPr>
          <w:rFonts w:ascii="Courier New" w:eastAsia="Courier New" w:hAnsi="Courier New" w:cs="Courier New"/>
          <w:sz w:val="21"/>
          <w:szCs w:val="21"/>
        </w:rPr>
        <w:t>\displaywidowpenalty=50 # extra penalty for breaking before last line before a display math</w:t>
      </w:r>
    </w:p>
    <w:p>
      <w:pPr>
        <w:numPr>
          <w:ilvl w:val="0"/>
          <w:numId w:val="1"/>
        </w:numPr>
        <w:ind w:left="630" w:hanging="378"/>
        <w:rPr>
          <w:rFonts w:ascii="Courier New" w:eastAsia="Courier New" w:hAnsi="Courier New" w:cs="Courier New"/>
          <w:sz w:val="21"/>
          <w:szCs w:val="21"/>
        </w:rPr>
      </w:pPr>
      <w:r>
        <w:rPr>
          <w:rFonts w:ascii="Courier New" w:eastAsia="Courier New" w:hAnsi="Courier New" w:cs="Courier New"/>
          <w:sz w:val="21"/>
          <w:szCs w:val="21"/>
        </w:rPr>
        <w:t>\brokenpenalty=100 # extra penalty for page breaking after a hyphenated line</w:t>
      </w:r>
    </w:p>
    <w:p>
      <w:pPr>
        <w:numPr>
          <w:ilvl w:val="0"/>
          <w:numId w:val="1"/>
        </w:numPr>
        <w:ind w:left="630" w:hanging="378"/>
        <w:rPr>
          <w:rFonts w:ascii="Courier New" w:eastAsia="Courier New" w:hAnsi="Courier New" w:cs="Courier New"/>
          <w:sz w:val="21"/>
          <w:szCs w:val="21"/>
        </w:rPr>
      </w:pPr>
      <w:r>
        <w:rPr>
          <w:rFonts w:ascii="Courier New" w:eastAsia="Courier New" w:hAnsi="Courier New" w:cs="Courier New"/>
          <w:sz w:val="21"/>
          <w:szCs w:val="21"/>
        </w:rPr>
        <w:t>\predisplaypenalty=10000 # penalty for breaking before a display</w:t>
      </w:r>
    </w:p>
    <w:p>
      <w:pPr>
        <w:numPr>
          <w:ilvl w:val="0"/>
          <w:numId w:val="1"/>
        </w:numPr>
        <w:ind w:left="630" w:hanging="378"/>
        <w:rPr>
          <w:rFonts w:ascii="Courier New" w:eastAsia="Courier New" w:hAnsi="Courier New" w:cs="Courier New"/>
          <w:sz w:val="21"/>
          <w:szCs w:val="21"/>
        </w:rPr>
      </w:pPr>
      <w:r>
        <w:rPr>
          <w:rFonts w:ascii="Courier New" w:eastAsia="Courier New" w:hAnsi="Courier New" w:cs="Courier New"/>
          <w:sz w:val="21"/>
          <w:szCs w:val="21"/>
        </w:rPr>
        <w:t>\postdisplaypenalty=0 # penalty for breaking after a display</w:t>
      </w:r>
    </w:p>
    <w:p>
      <w:pPr>
        <w:numPr>
          <w:ilvl w:val="0"/>
          <w:numId w:val="1"/>
        </w:numPr>
        <w:ind w:left="630" w:hanging="378"/>
        <w:rPr>
          <w:rFonts w:ascii="Courier New" w:eastAsia="Courier New" w:hAnsi="Courier New" w:cs="Courier New"/>
          <w:sz w:val="21"/>
          <w:szCs w:val="21"/>
        </w:rPr>
      </w:pPr>
      <w:r>
        <w:rPr>
          <w:rFonts w:ascii="Courier New" w:eastAsia="Courier New" w:hAnsi="Courier New" w:cs="Courier New"/>
          <w:sz w:val="21"/>
          <w:szCs w:val="21"/>
        </w:rPr>
        <w:t>\floatingpenalty = 20000 # penalty for splitting an insertion (can only be split footnote in standard LaTeX)</w:t>
      </w:r>
    </w:p>
    <w:p>
      <w:pPr>
        <w:numPr>
          <w:ilvl w:val="0"/>
          <w:numId w:val="1"/>
        </w:numPr>
        <w:ind w:left="630" w:hanging="378"/>
        <w:rPr>
          <w:rFonts w:ascii="Courier New" w:eastAsia="Courier New" w:hAnsi="Courier New" w:cs="Courier New"/>
          <w:sz w:val="21"/>
          <w:szCs w:val="21"/>
        </w:rPr>
      </w:pPr>
      <w:r>
        <w:rPr>
          <w:rFonts w:ascii="Courier New" w:eastAsia="Courier New" w:hAnsi="Courier New" w:cs="Courier New"/>
          <w:sz w:val="21"/>
          <w:szCs w:val="21"/>
        </w:rPr>
        <w:t>\raggedbottom # or \flushbottom</w:t>
      </w:r>
    </w:p>
    <w:p>
      <w:pPr>
        <w:numPr>
          <w:ilvl w:val="0"/>
          <w:numId w:val="1"/>
        </w:numPr>
        <w:ind w:left="630" w:hanging="378"/>
        <w:rPr>
          <w:rFonts w:ascii="Courier New" w:eastAsia="Courier New" w:hAnsi="Courier New" w:cs="Courier New"/>
          <w:sz w:val="21"/>
          <w:szCs w:val="21"/>
        </w:rPr>
      </w:pPr>
      <w:r>
        <w:rPr>
          <w:rFonts w:ascii="Courier New" w:eastAsia="Courier New" w:hAnsi="Courier New" w:cs="Courier New"/>
          <w:sz w:val="21"/>
          <w:szCs w:val="21"/>
        </w:rPr>
        <w:t>\usepackage{float} # keep figures where there are in the text</w:t>
      </w:r>
    </w:p>
    <w:p>
      <w:pPr>
        <w:numPr>
          <w:ilvl w:val="0"/>
          <w:numId w:val="1"/>
        </w:numPr>
        <w:ind w:left="630" w:hanging="378"/>
        <w:rPr>
          <w:rFonts w:ascii="Courier New" w:eastAsia="Courier New" w:hAnsi="Courier New" w:cs="Courier New"/>
          <w:sz w:val="21"/>
          <w:szCs w:val="21"/>
        </w:rPr>
      </w:pPr>
      <w:r>
        <w:rPr>
          <w:rFonts w:ascii="Courier New" w:eastAsia="Courier New" w:hAnsi="Courier New" w:cs="Courier New"/>
          <w:sz w:val="21"/>
          <w:szCs w:val="21"/>
        </w:rPr>
        <w:t>\floatplacement{figure}{H} # keep figures where there are in the text</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Студент:  Миниханов Андрей</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Группа: НПМбд-02-20</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МОСКВА</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2021</w:t>
        <w:tab/>
        <w:t>г.</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 Цель работы:</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Целью данной работы является изучение идеологии и применение средств контроля версий.</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 Ход работы:</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Создаем учётную запись на https://github.com. Учетная запись называется arminikhanov. (Рис.1)</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![Создание учётной записи](lab3/img1.png){ #fig:001 }</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Рис.1</w:t>
      </w:r>
    </w:p>
    <w:p>
      <w:pPr>
        <w:numPr>
          <w:ilvl w:val="0"/>
          <w:numId w:val="2"/>
        </w:numPr>
        <w:ind w:left="504" w:hanging="504"/>
        <w:rPr>
          <w:rFonts w:ascii="Courier New" w:eastAsia="Courier New" w:hAnsi="Courier New" w:cs="Courier New"/>
          <w:sz w:val="21"/>
          <w:szCs w:val="21"/>
        </w:rPr>
      </w:pPr>
      <w:r>
        <w:rPr>
          <w:rFonts w:ascii="Courier New" w:eastAsia="Courier New" w:hAnsi="Courier New" w:cs="Courier New"/>
          <w:sz w:val="21"/>
          <w:szCs w:val="21"/>
        </w:rPr>
        <w:t>Настраиваем систему контроля версий git.</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Синхронизируем учётную запись github с компьютером:</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git config --global user.name "arminikhanov"</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git config --global user.email “1032200542@pfur.ru"</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Затем создаём новый ключ на github  ssh-keygen -C "arminikhanov &lt;1032200542@pfur.ru&gt;")(Рис.2) и привязываем его к компьютеру через консоль.(Рис.3)</w:t>
      </w:r>
    </w:p>
    <w:p>
      <w:pPr>
        <w:numPr>
          <w:ilvl w:val="0"/>
          <w:numId w:val="0"/>
        </w:numPr>
        <w:ind w:left="0" w:firstLine="126"/>
        <w:rPr>
          <w:rFonts w:ascii="Courier New" w:eastAsia="Courier New" w:hAnsi="Courier New" w:cs="Courier New"/>
          <w:sz w:val="21"/>
          <w:szCs w:val="21"/>
        </w:rPr>
      </w:pPr>
      <w:r>
        <w:rPr>
          <w:rFonts w:ascii="Courier New" w:eastAsia="Courier New" w:hAnsi="Courier New" w:cs="Courier New"/>
          <w:sz w:val="21"/>
          <w:szCs w:val="21"/>
        </w:rPr>
        <w:t>![синхронизация](lab3/img2.png)</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Рис.2</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![синхронизация](lab3/img3.png)</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![привязка](lab3/img4.png)</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Рис.3</w:t>
      </w:r>
    </w:p>
    <w:p>
      <w:pPr>
        <w:numPr>
          <w:ilvl w:val="0"/>
          <w:numId w:val="0"/>
        </w:numPr>
        <w:ind w:left="0" w:firstLine="0"/>
        <w:rPr>
          <w:rFonts w:ascii="Courier New" w:eastAsia="Courier New" w:hAnsi="Courier New" w:cs="Courier New"/>
          <w:sz w:val="21"/>
          <w:szCs w:val="21"/>
        </w:rPr>
      </w:pPr>
    </w:p>
    <w:p>
      <w:pPr>
        <w:numPr>
          <w:ilvl w:val="0"/>
          <w:numId w:val="2"/>
        </w:numPr>
        <w:ind w:left="504" w:hanging="504"/>
        <w:rPr>
          <w:rFonts w:ascii="Courier New" w:eastAsia="Courier New" w:hAnsi="Courier New" w:cs="Courier New"/>
          <w:sz w:val="21"/>
          <w:szCs w:val="21"/>
        </w:rPr>
      </w:pPr>
      <w:r>
        <w:rPr>
          <w:rFonts w:ascii="Courier New" w:eastAsia="Courier New" w:hAnsi="Courier New" w:cs="Courier New"/>
          <w:sz w:val="21"/>
          <w:szCs w:val="21"/>
        </w:rPr>
        <w:t>Созданием и подключаем  репозиторий к github. На сайте заходим в «repository» и создаём новый репозиторий под названием work. Переносим его на наш компьютер. (Рис.4)</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![подключение](lab3/img5.png)</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Рис.4</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Создаем рабочий каталог. (Рис.5)</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![синхронизация](lab3/img5.png)</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Рис.5</w:t>
      </w:r>
    </w:p>
    <w:p>
      <w:pPr>
        <w:numPr>
          <w:ilvl w:val="0"/>
          <w:numId w:val="2"/>
        </w:numPr>
        <w:ind w:left="504" w:hanging="504"/>
        <w:rPr>
          <w:rFonts w:ascii="Courier New" w:eastAsia="Courier New" w:hAnsi="Courier New" w:cs="Courier New"/>
          <w:sz w:val="21"/>
          <w:szCs w:val="21"/>
        </w:rPr>
      </w:pPr>
      <w:r>
        <w:rPr>
          <w:rFonts w:ascii="Courier New" w:eastAsia="Courier New" w:hAnsi="Courier New" w:cs="Courier New"/>
          <w:sz w:val="21"/>
          <w:szCs w:val="21"/>
        </w:rPr>
        <w:t>Добавляем первый коммит и выкладываем на github. Для того, чтобы правильно разместить первый коммит, необходимо добавить команду git add ., после этого с помощью команды git commit -am "first commit" выкладываем коммит. Сохраняем первый коммит, используя команду git push. (Рис.6)</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![комит](lab3/img5.2.png)</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Рис.6</w:t>
      </w:r>
    </w:p>
    <w:p>
      <w:pPr>
        <w:numPr>
          <w:ilvl w:val="0"/>
          <w:numId w:val="2"/>
        </w:numPr>
        <w:ind w:left="504" w:hanging="504"/>
        <w:rPr>
          <w:rFonts w:ascii="Courier New" w:eastAsia="Courier New" w:hAnsi="Courier New" w:cs="Courier New"/>
          <w:sz w:val="21"/>
          <w:szCs w:val="21"/>
        </w:rPr>
      </w:pPr>
      <w:r>
        <w:rPr>
          <w:rFonts w:ascii="Courier New" w:eastAsia="Courier New" w:hAnsi="Courier New" w:cs="Courier New"/>
          <w:sz w:val="21"/>
          <w:szCs w:val="21"/>
        </w:rPr>
        <w:t>Первичная конфигурация</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Добавляем файл лицензии. Добавляем шаблон игнорируемых файлов. Просматриваем список имеющихся шаблонов.  (Рис.7)</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![лицензия](lab3/img6.png)</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Рис.7</w:t>
      </w:r>
    </w:p>
    <w:p>
      <w:pPr>
        <w:numPr>
          <w:ilvl w:val="0"/>
          <w:numId w:val="2"/>
        </w:numPr>
        <w:ind w:left="504" w:hanging="504"/>
        <w:rPr>
          <w:rFonts w:ascii="Courier New" w:eastAsia="Courier New" w:hAnsi="Courier New" w:cs="Courier New"/>
          <w:sz w:val="21"/>
          <w:szCs w:val="21"/>
        </w:rPr>
      </w:pPr>
      <w:r>
        <w:rPr>
          <w:rFonts w:ascii="Courier New" w:eastAsia="Courier New" w:hAnsi="Courier New" w:cs="Courier New"/>
          <w:sz w:val="21"/>
          <w:szCs w:val="21"/>
        </w:rPr>
        <w:t>Скачиваем шаблон (например, для C) и выполняем коммит.</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Отправляем на github. (команда gitpush) (Рис.8)</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![отправка](lab3/img7.png)</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Рис.8</w:t>
      </w:r>
    </w:p>
    <w:p>
      <w:pPr>
        <w:numPr>
          <w:ilvl w:val="0"/>
          <w:numId w:val="2"/>
        </w:numPr>
        <w:ind w:left="504" w:hanging="504"/>
        <w:rPr>
          <w:rFonts w:ascii="Courier New" w:eastAsia="Courier New" w:hAnsi="Courier New" w:cs="Courier New"/>
          <w:sz w:val="21"/>
          <w:szCs w:val="21"/>
        </w:rPr>
      </w:pPr>
      <w:r>
        <w:rPr>
          <w:rFonts w:ascii="Courier New" w:eastAsia="Courier New" w:hAnsi="Courier New" w:cs="Courier New"/>
          <w:sz w:val="21"/>
          <w:szCs w:val="21"/>
        </w:rPr>
        <w:t>Работаем с конфигурацией git-flow.</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У нас не получилось установить git-flow, так как root этого не допустил. В связи с этим дальнейшие действия выполнить невозможно. (Рис.9)</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![eror](lab3/img7.png)</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Рис.9</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 Контрольные вопросы:</w:t>
      </w:r>
    </w:p>
    <w:p>
      <w:pPr>
        <w:numPr>
          <w:ilvl w:val="0"/>
          <w:numId w:val="3"/>
        </w:numPr>
        <w:ind w:left="504" w:hanging="504"/>
        <w:rPr>
          <w:rFonts w:ascii="Courier New" w:eastAsia="Courier New" w:hAnsi="Courier New" w:cs="Courier New"/>
          <w:sz w:val="21"/>
          <w:szCs w:val="21"/>
        </w:rPr>
      </w:pPr>
      <w:r>
        <w:rPr>
          <w:rFonts w:ascii="Courier New" w:eastAsia="Courier New" w:hAnsi="Courier New" w:cs="Courier New"/>
          <w:sz w:val="21"/>
          <w:szCs w:val="21"/>
        </w:rPr>
        <w:t>Система контроля версий Git представляет собой набор программ командной строки. Доступ к ним можно получить из терминала посредством ввода команды git с различными опциями. Системы контроля версий (Version Control System, VCS)применяются при работе нескольких человек над одним проектом.</w:t>
      </w:r>
    </w:p>
    <w:p>
      <w:pPr>
        <w:numPr>
          <w:ilvl w:val="0"/>
          <w:numId w:val="3"/>
        </w:numPr>
        <w:ind w:left="504" w:hanging="504"/>
        <w:rPr>
          <w:rFonts w:ascii="Courier New" w:eastAsia="Courier New" w:hAnsi="Courier New" w:cs="Courier New"/>
          <w:sz w:val="21"/>
          <w:szCs w:val="21"/>
        </w:rPr>
      </w:pPr>
      <w:r>
        <w:rPr>
          <w:rFonts w:ascii="Courier New" w:eastAsia="Courier New" w:hAnsi="Courier New" w:cs="Courier New"/>
          <w:sz w:val="21"/>
          <w:szCs w:val="21"/>
        </w:rPr>
        <w:t>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неполную версию изменённых файлов, а производить так называемую дельта-компрессию—сохранять только изменения между последовательными версиями, что позволяет уменьшить объём хранимых данных.</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numPr>
          <w:ilvl w:val="0"/>
          <w:numId w:val="0"/>
        </w:numPr>
        <w:ind w:left="0" w:firstLine="0"/>
        <w:rPr>
          <w:rFonts w:ascii="Courier New" w:eastAsia="Courier New" w:hAnsi="Courier New" w:cs="Courier New"/>
          <w:sz w:val="21"/>
          <w:szCs w:val="21"/>
        </w:rPr>
      </w:pPr>
    </w:p>
    <w:p>
      <w:pPr>
        <w:numPr>
          <w:ilvl w:val="0"/>
          <w:numId w:val="3"/>
        </w:numPr>
        <w:ind w:left="504" w:hanging="504"/>
        <w:rPr>
          <w:rFonts w:ascii="Courier New" w:eastAsia="Courier New" w:hAnsi="Courier New" w:cs="Courier New"/>
          <w:sz w:val="21"/>
          <w:szCs w:val="21"/>
        </w:rPr>
      </w:pPr>
      <w:r>
        <w:rPr>
          <w:rFonts w:ascii="Courier New" w:eastAsia="Courier New" w:hAnsi="Courier New" w:cs="Courier New"/>
          <w:sz w:val="21"/>
          <w:szCs w:val="21"/>
        </w:rPr>
        <w:t>Централизованные системы — это системы, которые используют архитектуру клиент / сервер, где один или несколько клиентских узлов напрямую подключены к центральному серверу. Пример - Wikipedia.</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В децентрализованных системах каждый узел принимает свое собственное решение. Конечное поведение системы является совокупностью решений отдельных узлов. Пример — Bitcoin.</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w:t>
      </w:r>
    </w:p>
    <w:p>
      <w:pPr>
        <w:numPr>
          <w:ilvl w:val="0"/>
          <w:numId w:val="3"/>
        </w:numPr>
        <w:ind w:left="504" w:hanging="504"/>
        <w:rPr>
          <w:rFonts w:ascii="Courier New" w:eastAsia="Courier New" w:hAnsi="Courier New" w:cs="Courier New"/>
          <w:sz w:val="21"/>
          <w:szCs w:val="21"/>
        </w:rPr>
      </w:pPr>
      <w:r>
        <w:rPr>
          <w:rFonts w:ascii="Courier New" w:eastAsia="Courier New" w:hAnsi="Courier New" w:cs="Courier New"/>
          <w:sz w:val="21"/>
          <w:szCs w:val="21"/>
        </w:rPr>
        <w:t>Создадим локальный репозиторий. Сначала сделаем предварительную конфигурацию, указав имя и email владельца репозитория:</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git config --global user.name"Имя Фамилия"</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git config --global user.email"work@mail"</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и настроив utf-8 в выводе сообщений git:</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git config --global quotepath false</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Для инициализации локального репозитория, расположенного, например, в каталоге ~/tutorial, необходимо ввести в командной строке:</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cd</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mkdir tutorial</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cd tutorial</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git init</w:t>
      </w:r>
    </w:p>
    <w:p>
      <w:pPr>
        <w:numPr>
          <w:ilvl w:val="0"/>
          <w:numId w:val="0"/>
        </w:numPr>
        <w:ind w:left="0" w:firstLine="0"/>
        <w:rPr>
          <w:rFonts w:ascii="Courier New" w:eastAsia="Courier New" w:hAnsi="Courier New" w:cs="Courier New"/>
          <w:sz w:val="21"/>
          <w:szCs w:val="21"/>
        </w:rPr>
      </w:pPr>
    </w:p>
    <w:p>
      <w:pPr>
        <w:numPr>
          <w:ilvl w:val="0"/>
          <w:numId w:val="3"/>
        </w:numPr>
        <w:ind w:left="504" w:hanging="504"/>
        <w:rPr>
          <w:rFonts w:ascii="Courier New" w:eastAsia="Courier New" w:hAnsi="Courier New" w:cs="Courier New"/>
          <w:sz w:val="21"/>
          <w:szCs w:val="21"/>
        </w:rPr>
      </w:pPr>
      <w:r>
        <w:rPr>
          <w:rFonts w:ascii="Courier New" w:eastAsia="Courier New" w:hAnsi="Courier New" w:cs="Courier New"/>
          <w:sz w:val="21"/>
          <w:szCs w:val="21"/>
        </w:rPr>
        <w:t>Для последующей идентификации пользователя на сервере репозиториев необходимо сгенерировать пару ключей (приватный и открытый):</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ssh-keygen -C"Имя Фамилия &lt;work@mail&gt;"</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Ключи сохраняться в каталоге~/.ssh/.</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Скопировав из локальной консоли ключ в буфер обмена</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cat ~/.ssh/id_rsa.pub | xclip -sel clip вставляем ключ в появившееся на сайте поле.</w:t>
      </w:r>
    </w:p>
    <w:p>
      <w:pPr>
        <w:numPr>
          <w:ilvl w:val="0"/>
          <w:numId w:val="3"/>
        </w:numPr>
        <w:ind w:left="504" w:hanging="504"/>
        <w:rPr>
          <w:rFonts w:ascii="Courier New" w:eastAsia="Courier New" w:hAnsi="Courier New" w:cs="Courier New"/>
          <w:sz w:val="21"/>
          <w:szCs w:val="21"/>
        </w:rPr>
      </w:pPr>
      <w:r>
        <w:rPr>
          <w:rFonts w:ascii="Courier New" w:eastAsia="Courier New" w:hAnsi="Courier New" w:cs="Courier New"/>
          <w:sz w:val="21"/>
          <w:szCs w:val="21"/>
        </w:rPr>
        <w:t>У Git две основных задачи: первая — хранить информацию о всех изменениях в вашем коде, начиная с самой первой строчки, а вторая — обеспечение удобства командной работы над кодом.</w:t>
      </w:r>
    </w:p>
    <w:p>
      <w:pPr>
        <w:numPr>
          <w:ilvl w:val="0"/>
          <w:numId w:val="3"/>
        </w:numPr>
        <w:ind w:left="504" w:hanging="504"/>
        <w:rPr>
          <w:rFonts w:ascii="Courier New" w:eastAsia="Courier New" w:hAnsi="Courier New" w:cs="Courier New"/>
          <w:sz w:val="21"/>
          <w:szCs w:val="21"/>
        </w:rPr>
      </w:pPr>
      <w:r>
        <w:rPr>
          <w:rFonts w:ascii="Courier New" w:eastAsia="Courier New" w:hAnsi="Courier New" w:cs="Courier New"/>
          <w:sz w:val="21"/>
          <w:szCs w:val="21"/>
        </w:rPr>
        <w:t>Основные команды git:</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Наиболее часто используемые команды git: – создание основного дерева репозитория :git init–получение обновлений (изменений) текущего дерева из центрального репозитория: git pull–отправка всех произведённых изменений локального дерева в центральный репозиторий:git push–просмотр списка изменённых файлов в текущей директории: git status–просмотр текущих изменения: git diff–сохранение текущих изменений:–добавить все изменённые и/или созданные файлы и/или каталоги: git add .–добавить конкретные изменённые и/или созданные файлы и/или каталоги: git add имена_файлов – удалить файл и/или каталог из индекса репозитория (при этом файл и/или каталог остаётся в локальной директории): git rm имена_файлов – сохранение добавленных изменений: – сохранить все добавленные изменения и все изменённые файлы: git commit -am 'Описание коммита'–сохранить добавленные изменения с внесением комментария через встроенный редактор: git commit–создание новой ветки, базирующейся на текущей: git checkout -b имя_ветки–переключение на некоторую ветку: git checkout имя_ветки (при переключении на ветку, которой ещё нет в локальном репозитории, она будет создана и связана с удалённой) – отправка изменений конкретной ветки в центральный репозиторий: git push origin имя_ветки–слияние ветки стекущим деревом:git merge --no-ff имя_ветки–удаление ветки: – удаление локальной уже слитой с основным деревом ветки:git branch -d имя_ветки–принудительное удаление локальной ветки: git branch -D имя_ветки–удаление ветки с центрального репозитория: git push origin :имя_ветки</w:t>
      </w:r>
    </w:p>
    <w:p>
      <w:pPr>
        <w:numPr>
          <w:ilvl w:val="0"/>
          <w:numId w:val="0"/>
        </w:numPr>
        <w:ind w:left="0" w:firstLine="0"/>
        <w:rPr>
          <w:rFonts w:ascii="Courier New" w:eastAsia="Courier New" w:hAnsi="Courier New" w:cs="Courier New"/>
          <w:sz w:val="21"/>
          <w:szCs w:val="21"/>
        </w:rPr>
      </w:pPr>
    </w:p>
    <w:p>
      <w:pPr>
        <w:numPr>
          <w:ilvl w:val="0"/>
          <w:numId w:val="3"/>
        </w:numPr>
        <w:ind w:left="504" w:hanging="504"/>
        <w:rPr>
          <w:rFonts w:ascii="Courier New" w:eastAsia="Courier New" w:hAnsi="Courier New" w:cs="Courier New"/>
          <w:sz w:val="21"/>
          <w:szCs w:val="21"/>
        </w:rPr>
      </w:pPr>
      <w:r>
        <w:rPr>
          <w:rFonts w:ascii="Courier New" w:eastAsia="Courier New" w:hAnsi="Courier New" w:cs="Courier New"/>
          <w:sz w:val="21"/>
          <w:szCs w:val="21"/>
        </w:rPr>
        <w:t>. Использования git при работе с локальными репозиториями (добавления текстового документа в локальный репозиторий):</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git add hello.txt</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git commit -am 'Новый файл’</w:t>
      </w:r>
    </w:p>
    <w:p>
      <w:pPr>
        <w:numPr>
          <w:ilvl w:val="0"/>
          <w:numId w:val="0"/>
        </w:numPr>
        <w:ind w:left="0" w:firstLine="0"/>
        <w:rPr>
          <w:rFonts w:ascii="Courier New" w:eastAsia="Courier New" w:hAnsi="Courier New" w:cs="Courier New"/>
          <w:sz w:val="21"/>
          <w:szCs w:val="21"/>
        </w:rPr>
      </w:pPr>
    </w:p>
    <w:p>
      <w:pPr>
        <w:numPr>
          <w:ilvl w:val="0"/>
          <w:numId w:val="3"/>
        </w:numPr>
        <w:ind w:left="504" w:hanging="504"/>
        <w:rPr>
          <w:rFonts w:ascii="Courier New" w:eastAsia="Courier New" w:hAnsi="Courier New" w:cs="Courier New"/>
          <w:sz w:val="21"/>
          <w:szCs w:val="21"/>
        </w:rPr>
      </w:pPr>
      <w:r>
        <w:rPr>
          <w:rFonts w:ascii="Courier New" w:eastAsia="Courier New" w:hAnsi="Courier New" w:cs="Courier New"/>
          <w:sz w:val="21"/>
          <w:szCs w:val="21"/>
        </w:rPr>
        <w:t>. Проблемы, которые решают ветки git:</w:t>
      </w:r>
    </w:p>
    <w:p>
      <w:pPr>
        <w:numPr>
          <w:ilvl w:val="0"/>
          <w:numId w:val="4"/>
        </w:numPr>
        <w:ind w:left="378" w:hanging="378"/>
        <w:rPr>
          <w:rFonts w:ascii="Courier New" w:eastAsia="Courier New" w:hAnsi="Courier New" w:cs="Courier New"/>
          <w:sz w:val="21"/>
          <w:szCs w:val="21"/>
        </w:rPr>
      </w:pPr>
      <w:r>
        <w:rPr>
          <w:rFonts w:ascii="Courier New" w:eastAsia="Courier New" w:hAnsi="Courier New" w:cs="Courier New"/>
          <w:sz w:val="21"/>
          <w:szCs w:val="21"/>
        </w:rPr>
        <w:tab/>
        <w:t>нужно постоянно создавать архивы с рабочим кодом</w:t>
      </w:r>
    </w:p>
    <w:p>
      <w:pPr>
        <w:numPr>
          <w:ilvl w:val="0"/>
          <w:numId w:val="4"/>
        </w:numPr>
        <w:ind w:left="378" w:hanging="378"/>
        <w:rPr>
          <w:rFonts w:ascii="Courier New" w:eastAsia="Courier New" w:hAnsi="Courier New" w:cs="Courier New"/>
          <w:sz w:val="21"/>
          <w:szCs w:val="21"/>
        </w:rPr>
      </w:pPr>
      <w:r>
        <w:rPr>
          <w:rFonts w:ascii="Courier New" w:eastAsia="Courier New" w:hAnsi="Courier New" w:cs="Courier New"/>
          <w:sz w:val="21"/>
          <w:szCs w:val="21"/>
        </w:rPr>
        <w:tab/>
        <w:t>сложно "переключаться" между архивами</w:t>
      </w:r>
    </w:p>
    <w:p>
      <w:pPr>
        <w:numPr>
          <w:ilvl w:val="0"/>
          <w:numId w:val="4"/>
        </w:numPr>
        <w:ind w:left="378" w:hanging="378"/>
        <w:rPr>
          <w:rFonts w:ascii="Courier New" w:eastAsia="Courier New" w:hAnsi="Courier New" w:cs="Courier New"/>
          <w:sz w:val="21"/>
          <w:szCs w:val="21"/>
        </w:rPr>
      </w:pPr>
      <w:r>
        <w:rPr>
          <w:rFonts w:ascii="Courier New" w:eastAsia="Courier New" w:hAnsi="Courier New" w:cs="Courier New"/>
          <w:sz w:val="21"/>
          <w:szCs w:val="21"/>
        </w:rPr>
        <w:tab/>
        <w:t>сложно перетаскивать изменения между архивами</w:t>
      </w:r>
    </w:p>
    <w:p>
      <w:pPr>
        <w:numPr>
          <w:ilvl w:val="0"/>
          <w:numId w:val="4"/>
        </w:numPr>
        <w:ind w:left="378" w:hanging="378"/>
        <w:rPr>
          <w:rFonts w:ascii="Courier New" w:eastAsia="Courier New" w:hAnsi="Courier New" w:cs="Courier New"/>
          <w:sz w:val="21"/>
          <w:szCs w:val="21"/>
        </w:rPr>
      </w:pPr>
      <w:r>
        <w:rPr>
          <w:rFonts w:ascii="Courier New" w:eastAsia="Courier New" w:hAnsi="Courier New" w:cs="Courier New"/>
          <w:sz w:val="21"/>
          <w:szCs w:val="21"/>
        </w:rPr>
        <w:tab/>
        <w:t>легко что-то напутать или потерять</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10). Во время работы над проектом так или иначе могут создаваться файлы, которые не требуется добавлять в последствии в репозиторий. Например, временные файлы, создаваемые редакторами, или объектные файлы, создаваемые компиляторами. Можно прописать шаблоны игнорируемых при добавлении в репозиторий типов файлов в файл.gitignore с помощью сервисов. Для этого сначала нужно получить списоки меняющихся шаблонов: curl -L -s https://www.gitignore.io/api/list</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Затем скачать шаблон, например, для C и C++</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curl -L -s https://www.gitignore.io/api/c &gt;&gt; .gitignore</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curl -L -s https://www.gitignore.io/api/c++ &gt;&gt; .gitignore</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 Вывод:</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я изучил идеологию и применение контроля версий.</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p>
    <w:sectPr>
      <w:pgSz w:w="12240" w:h="15840"/>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lvl w:ilvl="0">
      <w:start w:val="1"/>
      <w:numFmt w:val="bullet"/>
      <w:lvlText w:val="-"/>
      <w:lvlJc w:val="left"/>
      <w:rPr>
        <w:rFonts w:ascii="Courier New" w:eastAsia="Courier New" w:hAnsi="Courier New" w:cs="Courier New"/>
        <w:sz w:val="21"/>
        <w:szCs w:val="21"/>
      </w:rPr>
    </w:lvl>
  </w:abstractNum>
  <w:abstractNum w:abstractNumId="1">
    <w:nsid w:val="00000002"/>
    <w:multiLevelType w:val="multilevel"/>
    <w:tmpl w:val="00000002"/>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00000003"/>
    <w:multiLevelType w:val="singleLevel"/>
    <w:tmpl w:val="00000003"/>
    <w:lvl w:ilvl="0">
      <w:start w:val="1"/>
      <w:numFmt w:val="decimal"/>
      <w:lvlText w:val="%1)"/>
      <w:lvlJc w:val="left"/>
      <w:rPr>
        <w:rFonts w:ascii="Courier New" w:eastAsia="Courier New" w:hAnsi="Courier New" w:cs="Courier New"/>
        <w:sz w:val="21"/>
        <w:szCs w:val="21"/>
      </w:rPr>
    </w:lvl>
  </w:abstractNum>
  <w:abstractNum w:abstractNumId="3">
    <w:nsid w:val="00000004"/>
    <w:multiLevelType w:val="singleLevel"/>
    <w:tmpl w:val="00000004"/>
    <w:lvl w:ilvl="0">
      <w:start w:val="1"/>
      <w:numFmt w:val="bullet"/>
      <w:lvlText w:val="•"/>
      <w:lvlJc w:val="left"/>
      <w:rPr>
        <w:rFonts w:ascii="Courier New" w:eastAsia="Courier New" w:hAnsi="Courier New" w:cs="Courier New"/>
        <w:sz w:val="21"/>
        <w:szCs w:val="21"/>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5</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